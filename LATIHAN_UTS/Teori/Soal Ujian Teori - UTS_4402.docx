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9"/>
        <w:ind w:left="6720"/>
      </w:pPr>
      <w:r>
        <w:rPr>
          <w:rFonts w:cs="Times New Roman" w:hAnsi="Times New Roman" w:eastAsia="Times New Roman" w:ascii="Times New Roman"/>
          <w:w w:val="10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w w:val="6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8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83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0"/>
          <w:w w:val="1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8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8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9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6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8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2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8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spacing w:val="0"/>
          <w:w w:val="217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75"/>
      </w:pPr>
      <w:r>
        <w:pict>
          <v:shape type="#_x0000_t75" style="width:500.16pt;height:78.24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/>
        <w:ind w:left="1681"/>
      </w:pP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5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759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024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75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16" w:right="41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1735" w:right="2468"/>
      </w:pPr>
      <w:r>
        <w:rPr>
          <w:rFonts w:cs="Times New Roman" w:hAnsi="Times New Roman" w:eastAsia="Times New Roman" w:ascii="Times New Roman"/>
          <w:spacing w:val="0"/>
          <w:w w:val="105"/>
          <w:position w:val="-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5"/>
          <w:position w:val="-1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0"/>
          <w:w w:val="105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position w:val="-1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1"/>
          <w:w w:val="105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57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6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6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position w:val="-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2"/>
          <w:w w:val="106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6"/>
          <w:position w:val="-1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0"/>
          <w:w w:val="106"/>
          <w:position w:val="-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2"/>
          <w:w w:val="106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42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2022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8"/>
          <w:szCs w:val="28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8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2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11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2"/>
              <w:ind w:left="1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8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8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8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og</w:t>
            </w:r>
            <w:r>
              <w:rPr>
                <w:rFonts w:cs="Times New Roman" w:hAnsi="Times New Roman" w:eastAsia="Times New Roman" w:ascii="Times New Roman"/>
                <w:spacing w:val="-3"/>
                <w:w w:val="108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8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8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8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8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8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8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8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8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8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7"/>
                <w:w w:val="10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8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11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2"/>
              <w:ind w:left="36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6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6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6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2"/>
              <w:ind w:left="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Boo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3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9"/>
              <w:ind w:left="40"/>
            </w:pPr>
            <w:r>
              <w:rPr>
                <w:rFonts w:cs="Times New Roman" w:hAnsi="Times New Roman" w:eastAsia="Times New Roman" w:ascii="Times New Roman"/>
                <w:w w:val="108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w w:val="113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w w:val="133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2"/>
                <w:w w:val="12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gg</w:t>
            </w:r>
            <w:r>
              <w:rPr>
                <w:rFonts w:cs="Times New Roman" w:hAnsi="Times New Roman" w:eastAsia="Times New Roman" w:ascii="Times New Roman"/>
                <w:spacing w:val="-2"/>
                <w:w w:val="113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3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9"/>
              <w:ind w:left="1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13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04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5-2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23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9"/>
              <w:ind w:left="364"/>
            </w:pPr>
            <w:r>
              <w:rPr>
                <w:rFonts w:cs="Times New Roman" w:hAnsi="Times New Roman" w:eastAsia="Times New Roman" w:ascii="Times New Roman"/>
                <w:w w:val="106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w w:val="113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11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2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9"/>
              <w:ind w:left="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90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12.3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14.0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)</w:t>
            </w:r>
          </w:p>
        </w:tc>
      </w:tr>
      <w:tr>
        <w:trPr>
          <w:trHeight w:val="426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8"/>
              <w:ind w:left="40"/>
            </w:pPr>
            <w:r>
              <w:rPr>
                <w:rFonts w:cs="Times New Roman" w:hAnsi="Times New Roman" w:eastAsia="Times New Roman" w:ascii="Times New Roman"/>
                <w:w w:val="108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w w:val="100"/>
                <w:sz w:val="22"/>
                <w:szCs w:val="22"/>
              </w:rPr>
              <w:t>elo</w:t>
            </w:r>
            <w:r>
              <w:rPr>
                <w:rFonts w:cs="Times New Roman" w:hAnsi="Times New Roman" w:eastAsia="Times New Roman" w:ascii="Times New Roman"/>
                <w:spacing w:val="2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8"/>
              <w:ind w:left="1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A11.4402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8"/>
              <w:ind w:left="363"/>
            </w:pPr>
            <w:r>
              <w:rPr>
                <w:rFonts w:cs="Times New Roman" w:hAnsi="Times New Roman" w:eastAsia="Times New Roman" w:ascii="Times New Roman"/>
                <w:sz w:val="22"/>
                <w:szCs w:val="22"/>
              </w:rPr>
              <w:t>Dose</w:t>
            </w:r>
            <w:r>
              <w:rPr>
                <w:rFonts w:cs="Times New Roman" w:hAnsi="Times New Roman" w:eastAsia="Times New Roman" w:ascii="Times New Roman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w w:val="100"/>
                <w:sz w:val="22"/>
                <w:szCs w:val="22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8"/>
              <w:ind w:left="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o,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6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 w:lineRule="exact" w:line="300"/>
        <w:ind w:left="180"/>
      </w:pPr>
      <w:r>
        <w:rPr>
          <w:rFonts w:cs="Times New Roman" w:hAnsi="Times New Roman" w:eastAsia="Times New Roman" w:ascii="Times New Roman"/>
          <w:spacing w:val="-1"/>
          <w:w w:val="67"/>
          <w:position w:val="-1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91"/>
          <w:position w:val="-1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93"/>
          <w:position w:val="-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2"/>
          <w:w w:val="110"/>
          <w:position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position w:val="-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81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25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2"/>
          <w:w w:val="117"/>
          <w:position w:val="-1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17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9"/>
          <w:w w:val="117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62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position w:val="-1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1"/>
          <w:w w:val="81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"/>
          <w:w w:val="110"/>
          <w:position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9" w:lineRule="exact" w:line="200"/>
        <w:sectPr>
          <w:pgNumType w:start="1"/>
          <w:pgMar w:footer="2047" w:header="0" w:top="340" w:bottom="280" w:left="1260" w:right="640"/>
          <w:footerReference w:type="default" r:id="rId4"/>
          <w:pgSz w:w="12240" w:h="201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80" w:right="-58"/>
      </w:pP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32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  <w:t>J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32"/>
          <w:sz w:val="22"/>
          <w:szCs w:val="2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3"/>
          <w:w w:val="13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24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2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2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2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2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3"/>
          <w:w w:val="1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0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8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  <w:u w:val="single" w:color="000000"/>
        </w:rPr>
        <w:t>h</w:t>
      </w:r>
      <w:r>
        <w:rPr>
          <w:rFonts w:cs="Times New Roman" w:hAnsi="Times New Roman" w:eastAsia="Times New Roman" w:ascii="Times New Roman"/>
          <w:spacing w:val="2"/>
          <w:w w:val="13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3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7"/>
          <w:w w:val="13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2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5"/>
          <w:w w:val="12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2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1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2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9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368"/>
        <w:ind w:left="540" w:right="2684"/>
      </w:pP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2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2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6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3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3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3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3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 w:lineRule="auto" w:line="368"/>
        <w:ind w:left="540" w:right="4754"/>
      </w:pP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4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2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80"/>
      </w:pP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2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2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2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5"/>
          <w:w w:val="12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5"/>
          <w:w w:val="12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2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2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5"/>
          <w:w w:val="12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2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2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2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8"/>
          <w:w w:val="12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ectPr>
          <w:type w:val="continuous"/>
          <w:pgSz w:w="12240" w:h="20160"/>
          <w:pgMar w:top="340" w:bottom="280" w:left="1260" w:right="640"/>
          <w:cols w:num="2" w:equalWidth="off">
            <w:col w:w="6979" w:space="1201"/>
            <w:col w:w="2160"/>
          </w:cols>
        </w:sectPr>
      </w:pPr>
      <w:r>
        <w:rPr>
          <w:rFonts w:cs="Times New Roman" w:hAnsi="Times New Roman" w:eastAsia="Times New Roman" w:ascii="Times New Roman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w w:val="12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w w:val="13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3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6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32"/>
      </w:pPr>
      <w:r>
        <w:rPr>
          <w:rFonts w:cs="Times New Roman" w:hAnsi="Times New Roman" w:eastAsia="Times New Roman" w:ascii="Times New Roman"/>
          <w:w w:val="135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54"/>
          <w:sz w:val="18"/>
          <w:szCs w:val="18"/>
        </w:rPr>
        <w:t>ss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6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"/>
        <w:ind w:left="648"/>
      </w:pPr>
      <w:r>
        <w:rPr>
          <w:rFonts w:cs="Times New Roman" w:hAnsi="Times New Roman" w:eastAsia="Times New Roman" w:ascii="Times New Roman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648"/>
      </w:pPr>
      <w:r>
        <w:rPr>
          <w:rFonts w:cs="Times New Roman" w:hAnsi="Times New Roman" w:eastAsia="Times New Roman" w:ascii="Times New Roman"/>
          <w:w w:val="18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648"/>
      </w:pPr>
      <w:r>
        <w:rPr>
          <w:rFonts w:cs="Times New Roman" w:hAnsi="Times New Roman" w:eastAsia="Times New Roman" w:ascii="Times New Roman"/>
          <w:w w:val="6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80"/>
          <w:sz w:val="18"/>
          <w:szCs w:val="18"/>
        </w:rPr>
        <w:t>(f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3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"/>
        <w:ind w:left="864"/>
      </w:pP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6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6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6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648"/>
      </w:pP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648"/>
      </w:pPr>
      <w:r>
        <w:rPr>
          <w:rFonts w:cs="Times New Roman" w:hAnsi="Times New Roman" w:eastAsia="Times New Roman" w:ascii="Times New Roman"/>
          <w:w w:val="120"/>
          <w:sz w:val="18"/>
          <w:szCs w:val="18"/>
        </w:rPr>
        <w:t>vo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ce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"/>
        <w:ind w:left="648"/>
      </w:pP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" w:lineRule="exact" w:line="200"/>
        <w:ind w:left="1232" w:right="-31"/>
      </w:pPr>
      <w:r>
        <w:rPr>
          <w:rFonts w:cs="Times New Roman" w:hAnsi="Times New Roman" w:eastAsia="Times New Roman" w:ascii="Times New Roman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w w:val="8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106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9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106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106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106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648"/>
      </w:pP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800" w:right="1558" w:hanging="800"/>
      </w:pPr>
      <w:r>
        <w:rPr>
          <w:rFonts w:cs="Times New Roman" w:hAnsi="Times New Roman" w:eastAsia="Times New Roman" w:ascii="Times New Roman"/>
          <w:w w:val="120"/>
          <w:sz w:val="18"/>
          <w:szCs w:val="18"/>
        </w:rPr>
        <w:t>vo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ce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()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up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ce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6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up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ce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432"/>
      </w:pP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</w:pPr>
      <w:r>
        <w:rPr>
          <w:rFonts w:cs="Times New Roman" w:hAnsi="Times New Roman" w:eastAsia="Times New Roman" w:ascii="Times New Roman"/>
          <w:w w:val="120"/>
          <w:sz w:val="18"/>
          <w:szCs w:val="18"/>
        </w:rPr>
        <w:t>vo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ce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-2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" w:lineRule="exact" w:line="200"/>
        <w:ind w:left="432" w:right="86"/>
      </w:pPr>
      <w:r>
        <w:rPr>
          <w:rFonts w:cs="Times New Roman" w:hAnsi="Times New Roman" w:eastAsia="Times New Roman" w:ascii="Times New Roman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w w:val="8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42"/>
          <w:w w:val="14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up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42"/>
          <w:w w:val="14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up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9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42"/>
          <w:w w:val="14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42"/>
          <w:w w:val="14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42"/>
          <w:w w:val="14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5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24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tl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42"/>
          <w:w w:val="14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3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8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21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sectPr>
          <w:type w:val="continuous"/>
          <w:pgSz w:w="12240" w:h="20160"/>
          <w:pgMar w:top="340" w:bottom="280" w:left="1260" w:right="640"/>
          <w:cols w:num="2" w:equalWidth="off">
            <w:col w:w="4905" w:space="346"/>
            <w:col w:w="5089"/>
          </w:cols>
        </w:sectPr>
      </w:pP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tbl>
      <w:tblPr>
        <w:tblW w:w="0" w:type="auto"/>
        <w:tblLook w:val="01E0"/>
        <w:jc w:val="left"/>
        <w:tblInd w:w="39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0" w:hRule="exact"/>
        </w:trPr>
        <w:tc>
          <w:tcPr>
            <w:tcW w:w="3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vo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8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{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2" w:lineRule="exact" w:line="200"/>
              <w:ind w:left="840"/>
            </w:pPr>
            <w:r>
              <w:rPr>
                <w:rFonts w:cs="Times New Roman" w:hAnsi="Times New Roman" w:eastAsia="Times New Roman" w:ascii="Times New Roman"/>
                <w:w w:val="107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w w:val="77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ou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tl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8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80"/>
              <w:ind w:left="465"/>
            </w:pP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pub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li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vo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77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[])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{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574"/>
            </w:pPr>
            <w:r>
              <w:rPr>
                <w:rFonts w:cs="Times New Roman" w:hAnsi="Times New Roman" w:eastAsia="Times New Roman" w:ascii="Times New Roman"/>
                <w:w w:val="8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il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83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8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90</w:t>
            </w:r>
            <w:r>
              <w:rPr>
                <w:rFonts w:cs="Times New Roman" w:hAnsi="Times New Roman" w:eastAsia="Times New Roman" w:ascii="Times New Roman"/>
                <w:spacing w:val="0"/>
                <w:w w:val="24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90</w:t>
            </w:r>
            <w:r>
              <w:rPr>
                <w:rFonts w:cs="Times New Roman" w:hAnsi="Times New Roman" w:eastAsia="Times New Roman" w:ascii="Times New Roman"/>
                <w:spacing w:val="0"/>
                <w:w w:val="24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85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6" w:hRule="exact"/>
        </w:trPr>
        <w:tc>
          <w:tcPr>
            <w:tcW w:w="3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}}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80"/>
              <w:ind w:left="40"/>
            </w:pP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154"/>
                <w:sz w:val="18"/>
                <w:szCs w:val="18"/>
              </w:rPr>
              <w:t>ss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8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67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{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80"/>
              <w:ind w:left="898"/>
            </w:pPr>
            <w:r>
              <w:rPr>
                <w:rFonts w:cs="Times New Roman" w:hAnsi="Times New Roman" w:eastAsia="Times New Roman" w:ascii="Times New Roman"/>
                <w:w w:val="8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w w:val="77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w w:val="106"/>
                <w:sz w:val="18"/>
                <w:szCs w:val="18"/>
              </w:rPr>
              <w:t>=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”</w:t>
            </w:r>
            <w:r>
              <w:rPr>
                <w:rFonts w:cs="Times New Roman" w:hAnsi="Times New Roman" w:eastAsia="Times New Roman" w:ascii="Times New Roman"/>
                <w:w w:val="8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11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”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77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w w:val="106"/>
                <w:sz w:val="18"/>
                <w:szCs w:val="18"/>
              </w:rPr>
              <w:t>=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”</w:t>
            </w:r>
            <w:r>
              <w:rPr>
                <w:rFonts w:cs="Times New Roman" w:hAnsi="Times New Roman" w:eastAsia="Times New Roman" w:ascii="Times New Roman"/>
                <w:w w:val="8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w w:val="83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a”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898"/>
            </w:pP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106"/>
                <w:sz w:val="18"/>
                <w:szCs w:val="18"/>
              </w:rPr>
              <w:t>=</w:t>
            </w: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w w:val="106"/>
                <w:sz w:val="18"/>
                <w:szCs w:val="18"/>
              </w:rPr>
              <w:t>+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w w:val="106"/>
                <w:sz w:val="18"/>
                <w:szCs w:val="18"/>
              </w:rPr>
              <w:t>+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/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3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1"/>
              <w:ind w:left="364"/>
            </w:pP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80"/>
              <w:ind w:left="364"/>
            </w:pPr>
            <w:r>
              <w:rPr>
                <w:rFonts w:cs="Times New Roman" w:hAnsi="Times New Roman" w:eastAsia="Times New Roman" w:ascii="Times New Roman"/>
                <w:w w:val="8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il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(f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227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227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227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77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24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8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{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80"/>
              <w:ind w:left="898"/>
            </w:pP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ce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()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898"/>
            </w:pP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ce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w w:val="147"/>
                <w:sz w:val="18"/>
                <w:szCs w:val="18"/>
              </w:rPr>
              <w:t>"</w:t>
            </w:r>
            <w:r>
              <w:rPr>
                <w:rFonts w:cs="Times New Roman" w:hAnsi="Times New Roman" w:eastAsia="Times New Roman" w:ascii="Times New Roman"/>
                <w:w w:val="8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il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w w:val="147"/>
                <w:sz w:val="18"/>
                <w:szCs w:val="18"/>
              </w:rPr>
              <w:t>"</w:t>
            </w: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1"/>
              <w:ind w:left="689"/>
            </w:pPr>
            <w:r>
              <w:rPr>
                <w:rFonts w:cs="Times New Roman" w:hAnsi="Times New Roman" w:eastAsia="Times New Roman" w:ascii="Times New Roman"/>
                <w:w w:val="15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up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r(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w w:val="77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w w:val="24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18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w w:val="135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w w:val="106"/>
                <w:sz w:val="18"/>
                <w:szCs w:val="18"/>
              </w:rPr>
              <w:t>=</w:t>
            </w:r>
            <w:r>
              <w:rPr>
                <w:rFonts w:cs="Times New Roman" w:hAnsi="Times New Roman" w:eastAsia="Times New Roman" w:ascii="Times New Roman"/>
                <w:w w:val="120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w w:val="216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80"/>
              <w:ind w:left="790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}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97" w:hRule="exact"/>
        </w:trPr>
        <w:tc>
          <w:tcPr>
            <w:tcW w:w="3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}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80"/>
              <w:ind w:left="357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}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exact" w:line="240"/>
        <w:ind w:left="540"/>
      </w:pP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37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36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31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6" w:lineRule="exact" w:line="200"/>
        <w:sectPr>
          <w:type w:val="continuous"/>
          <w:pgSz w:w="12240" w:h="20160"/>
          <w:pgMar w:top="340" w:bottom="280" w:left="1260" w:right="6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auto" w:line="318"/>
        <w:ind w:left="540" w:right="1206"/>
      </w:pPr>
      <w:r>
        <w:pict>
          <v:group style="position:absolute;margin-left:76.305pt;margin-top:449.625pt;width:506.55pt;height:221.19pt;mso-position-horizontal-relative:page;mso-position-vertical-relative:page;z-index:-260" coordorigin="1526,8993" coordsize="10131,4424">
            <v:shape style="position:absolute;left:1541;top:9026;width:4793;height:4375" coordorigin="1541,9026" coordsize="4793,4375" path="m1548,13394l6334,13394,6334,13402,1548,13402,1541,13394,1548,9026,1548,13394xe" filled="t" fillcolor="#000000" stroked="f">
              <v:path arrowok="t"/>
              <v:fill/>
            </v:shape>
            <v:shape style="position:absolute;left:1534;top:9012;width:0;height:0" coordorigin="1534,9012" coordsize="0,0" path="m1534,9012l1534,9012e" filled="f" stroked="t" strokeweight="0.1pt" strokecolor="#000000">
              <v:path arrowok="t"/>
            </v:shape>
            <v:shape style="position:absolute;left:1534;top:9012;width:4814;height:4397" coordorigin="1534,9012" coordsize="4814,4397" path="m1548,9019l1548,9026,1541,13394,1548,13402,6334,13402,6334,9026,1548,9026,1548,9019,1541,9026,1534,13409,1534,9012,6348,9012,6334,9019,6341,9026,6341,13394,6348,13409,1534,13409,1541,9026,1548,9019xe" filled="t" fillcolor="#000000" stroked="f">
              <v:path arrowok="t"/>
              <v:fill/>
            </v:shape>
            <v:shape style="position:absolute;left:6360;top:9014;width:5275;height:4385" coordorigin="6360,9014" coordsize="5275,4385" path="m6367,13392l11635,13392,11635,13399,6367,13399,6360,13392,6367,9014,6367,13392xe" filled="t" fillcolor="#000000" stroked="f">
              <v:path arrowok="t"/>
              <v:fill/>
            </v:shape>
            <v:shape style="position:absolute;left:6353;top:9000;width:0;height:0" coordorigin="6353,9000" coordsize="0,0" path="m6353,9000l6353,9000e" filled="f" stroked="t" strokeweight="0.1pt" strokecolor="#000000">
              <v:path arrowok="t"/>
            </v:shape>
            <v:shape style="position:absolute;left:6353;top:9000;width:5297;height:4406" coordorigin="6353,9000" coordsize="5297,4406" path="m6367,9007l6367,9014,6360,13392,6367,13399,11635,13399,11635,9014,6367,9014,6367,9007,6360,9014,6353,13406,6353,9000,11650,9000,11635,9007,11642,9014,11642,13392,11650,13406,6353,13406,6360,9014,6367,900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0.6pt;margin-top:154.44pt;width:0pt;height:0pt;mso-position-horizontal-relative:page;mso-position-vertical-relative:page;z-index:-261" coordorigin="1212,3089" coordsize="0,0">
            <v:shape style="position:absolute;left:1212;top:3089;width:0;height:0" coordorigin="1212,3089" coordsize="0,0" path="m1212,3089l1212,3089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60.225pt;margin-top:153.825pt;width:485.67pt;height:109.71pt;mso-position-horizontal-relative:page;mso-position-vertical-relative:page;z-index:-262" coordorigin="1205,3076" coordsize="9713,2194">
            <v:shape style="position:absolute;left:1212;top:3084;width:9698;height:2179" coordorigin="1212,3084" coordsize="9698,2179" path="m1222,3089l1222,3094,1217,5254,1222,5258,10906,5258,10906,3094,1222,3094,1222,3089,1217,3094,1217,5263,1212,5263,1212,3089,1214,3084,10910,3084,10906,3089,10910,3094,10910,5263,1217,5263,1217,3094,1222,3089xe" filled="t" fillcolor="#000000" stroked="f">
              <v:path arrowok="t"/>
              <v:fill/>
            </v:shape>
            <v:shape style="position:absolute;left:1217;top:3094;width:9689;height:2165" coordorigin="1217,3094" coordsize="9689,2165" path="m1222,5254l10906,5254,10906,5258,1222,5258,1217,5254,1222,3094,1222,5254xe" filled="t" fillcolor="#000000" stroked="f">
              <v:path arrowok="t"/>
              <v:fill/>
            </v:shape>
            <v:shape style="position:absolute;left:1255;top:3137;width:9617;height:2038" coordorigin="1255,3137" coordsize="9617,2038" path="m1255,3137l10872,3137,10872,5174,1255,5174,1255,3137xe" filled="t" fillcolor="#FFFFFF" stroked="f">
              <v:path arrowok="t"/>
              <v:fill/>
            </v:shape>
            <v:shape style="position:absolute;left:1234;top:3115;width:9658;height:2078" coordorigin="1234,3115" coordsize="9658,2078" path="m1274,5153l10850,5153,10850,5174,1274,5174,1255,5153,1274,3156,1274,5153xe" filled="t" fillcolor="#000000" stroked="f">
              <v:path arrowok="t"/>
              <v:fill/>
            </v:shape>
            <v:shape style="position:absolute;left:1234;top:3115;width:9658;height:2078" coordorigin="1234,3115" coordsize="9658,2078" path="m1243,3115l10872,3115,10850,3137,10872,3156,10872,5194,1255,5194,1255,3156,1274,3137,1274,3156,1255,5153,1274,5174,10850,5174,10850,3156,1274,3156,1274,3137,1255,3156,1255,5194,1243,5194,1234,5186,1234,3125,1243,3115xe" filled="t" fillcolor="#000000" stroked="f">
              <v:path arrowok="t"/>
              <v:fill/>
            </v:shape>
            <v:shape style="position:absolute;left:1234;top:3115;width:9658;height:2078" coordorigin="1234,3115" coordsize="9658,2078" path="m10872,5194l10872,3156,10850,3137,10872,3115,10884,3115,10891,3125,10891,5186,10884,5194,10872,519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2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3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2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3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318"/>
        <w:ind w:left="540" w:right="-38"/>
      </w:pP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1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1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1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-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/>
        <w:ind w:left="540"/>
      </w:pPr>
      <w:r>
        <w:rPr>
          <w:rFonts w:cs="Times New Roman" w:hAnsi="Times New Roman" w:eastAsia="Times New Roman" w:ascii="Times New Roman"/>
          <w:spacing w:val="2"/>
          <w:w w:val="12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2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14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ectPr>
          <w:type w:val="continuous"/>
          <w:pgSz w:w="12240" w:h="20160"/>
          <w:pgMar w:top="340" w:bottom="280" w:left="1260" w:right="640"/>
          <w:cols w:num="2" w:equalWidth="off">
            <w:col w:w="3459" w:space="4720"/>
            <w:col w:w="2161"/>
          </w:cols>
        </w:sectPr>
      </w:pPr>
      <w:r>
        <w:rPr>
          <w:rFonts w:cs="Times New Roman" w:hAnsi="Times New Roman" w:eastAsia="Times New Roman" w:ascii="Times New Roman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w w:val="12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w w:val="13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3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6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8"/>
        <w:ind w:left="1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2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2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5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4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4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4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5"/>
          <w:w w:val="12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2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2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2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8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7"/>
      </w:pPr>
      <w:r>
        <w:pict>
          <v:shape type="#_x0000_t75" style="width:350.16pt;height:469.32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2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3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4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3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2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4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4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4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3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460"/>
      </w:pP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2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2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9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2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34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5"/>
          <w:w w:val="134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  <w:u w:val="single" w:color="000000"/>
        </w:rPr>
        <w:t>h</w:t>
      </w:r>
      <w:r>
        <w:rPr>
          <w:rFonts w:cs="Times New Roman" w:hAnsi="Times New Roman" w:eastAsia="Times New Roman" w:ascii="Times New Roman"/>
          <w:spacing w:val="-12"/>
          <w:w w:val="13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2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"/>
          <w:w w:val="12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2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0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2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8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2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39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7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31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2"/>
          <w:w w:val="13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66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66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22"/>
          <w:sz w:val="22"/>
          <w:szCs w:val="2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1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3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4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 w:lineRule="auto" w:line="243"/>
        <w:ind w:left="820" w:right="5503"/>
      </w:pP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2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2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5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rn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0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" w:lineRule="auto" w:line="244"/>
        <w:ind w:left="820" w:right="7710"/>
      </w:pP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3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2099"/>
      </w:pP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</w:t>
      </w:r>
      <w:r>
        <w:rPr>
          <w:rFonts w:cs="Times New Roman" w:hAnsi="Times New Roman" w:eastAsia="Times New Roman" w:ascii="Times New Roman"/>
          <w:spacing w:val="-18"/>
          <w:w w:val="12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spacing w:val="1"/>
          <w:w w:val="81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spacing w:val="2"/>
          <w:w w:val="11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-3"/>
          <w:w w:val="111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2"/>
          <w:w w:val="11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"/>
          <w:w w:val="96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1"/>
          <w:w w:val="81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34"/>
          <w:szCs w:val="34"/>
        </w:rPr>
        <w:t>g</w:t>
      </w:r>
      <w:r>
        <w:rPr>
          <w:rFonts w:cs="Times New Roman" w:hAnsi="Times New Roman" w:eastAsia="Times New Roman" w:ascii="Times New Roman"/>
          <w:spacing w:val="1"/>
          <w:w w:val="81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2"/>
          <w:w w:val="91"/>
          <w:sz w:val="34"/>
          <w:szCs w:val="34"/>
        </w:rPr>
        <w:t>j</w:t>
      </w:r>
      <w:r>
        <w:rPr>
          <w:rFonts w:cs="Times New Roman" w:hAnsi="Times New Roman" w:eastAsia="Times New Roman" w:ascii="Times New Roman"/>
          <w:spacing w:val="-2"/>
          <w:w w:val="11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2"/>
          <w:w w:val="121"/>
          <w:sz w:val="34"/>
          <w:szCs w:val="34"/>
        </w:rPr>
        <w:t>k</w:t>
      </w:r>
      <w:r>
        <w:rPr>
          <w:rFonts w:cs="Times New Roman" w:hAnsi="Times New Roman" w:eastAsia="Times New Roman" w:ascii="Times New Roman"/>
          <w:spacing w:val="-2"/>
          <w:w w:val="11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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05" w:hRule="exact"/>
        </w:trPr>
        <w:tc>
          <w:tcPr>
            <w:tcW w:w="4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991" w:right="9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Koor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Kuli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1"/>
              <w:ind w:left="1291" w:right="12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ah</w:t>
            </w:r>
          </w:p>
        </w:tc>
        <w:tc>
          <w:tcPr>
            <w:tcW w:w="4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49" w:right="17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Ka.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odi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1"/>
              <w:ind w:left="1197" w:right="11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udi</w:t>
            </w:r>
          </w:p>
        </w:tc>
      </w:tr>
      <w:tr>
        <w:trPr>
          <w:trHeight w:val="2095" w:hRule="exact"/>
        </w:trPr>
        <w:tc>
          <w:tcPr>
            <w:tcW w:w="4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521"/>
            </w:pPr>
            <w:r>
              <w:pict>
                <v:shape type="#_x0000_t75" style="width:63pt;height:43.56pt">
                  <v:imagedata o:title="" r:id="rId7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Ajib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om</w:t>
            </w:r>
          </w:p>
        </w:tc>
        <w:tc>
          <w:tcPr>
            <w:tcW w:w="4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Sri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inarno,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Ph.D</w:t>
            </w:r>
          </w:p>
        </w:tc>
      </w:tr>
    </w:tbl>
    <w:sectPr>
      <w:pgMar w:header="0" w:footer="2047" w:top="1620" w:bottom="280" w:left="1340" w:right="1380"/>
      <w:pgSz w:w="12240" w:h="2016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60.24pt;margin-top:894.671pt;width:89.2764pt;height:13.1963pt;mso-position-horizontal-relative:page;mso-position-vertical-relative:page;z-index:-26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1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9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4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